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E18F6" w14:textId="3F9B084E" w:rsidR="00A9204E" w:rsidRPr="0024074A" w:rsidRDefault="000905CF" w:rsidP="00735E03">
      <w:pPr>
        <w:pStyle w:val="Heading1"/>
        <w:ind w:left="720" w:firstLine="720"/>
        <w:rPr>
          <w:sz w:val="44"/>
          <w:szCs w:val="44"/>
        </w:rPr>
      </w:pPr>
      <w:r w:rsidRPr="0024074A">
        <w:rPr>
          <w:sz w:val="44"/>
          <w:szCs w:val="44"/>
        </w:rPr>
        <w:t>Récapitulatif du Widget</w:t>
      </w:r>
    </w:p>
    <w:p w14:paraId="49207AAC" w14:textId="77777777" w:rsidR="00735E03" w:rsidRPr="00735E03" w:rsidRDefault="00735E03" w:rsidP="00735E03"/>
    <w:p w14:paraId="7E0EE223" w14:textId="07251DFD" w:rsidR="00735E03" w:rsidRDefault="00735E03" w:rsidP="00735E03"/>
    <w:p w14:paraId="35FC14EE" w14:textId="77777777" w:rsidR="0024074A" w:rsidRDefault="0024074A" w:rsidP="00735E03"/>
    <w:p w14:paraId="1768FB00" w14:textId="37BCA96E" w:rsidR="000020A6" w:rsidRPr="00D415F4" w:rsidRDefault="0024074A" w:rsidP="00850623">
      <w:pPr>
        <w:pStyle w:val="Heading3"/>
        <w:rPr>
          <w:color w:val="auto"/>
          <w:sz w:val="28"/>
          <w:szCs w:val="28"/>
        </w:rPr>
      </w:pPr>
      <w:r w:rsidRPr="00574938">
        <w:rPr>
          <w:rStyle w:val="Heading1Char"/>
          <w:sz w:val="28"/>
          <w:szCs w:val="28"/>
        </w:rPr>
        <w:t>Nom du Widget :</w:t>
      </w:r>
      <w:r w:rsidRPr="00D415F4">
        <w:rPr>
          <w:sz w:val="28"/>
          <w:szCs w:val="28"/>
        </w:rPr>
        <w:t xml:space="preserve"> </w:t>
      </w:r>
      <w:r w:rsidR="00467202" w:rsidRPr="00D415F4">
        <w:rPr>
          <w:color w:val="auto"/>
          <w:sz w:val="28"/>
          <w:szCs w:val="28"/>
        </w:rPr>
        <w:t xml:space="preserve">Problems </w:t>
      </w:r>
      <w:r w:rsidR="00E46346">
        <w:rPr>
          <w:color w:val="auto"/>
          <w:sz w:val="28"/>
          <w:szCs w:val="28"/>
        </w:rPr>
        <w:t>B</w:t>
      </w:r>
      <w:r w:rsidR="00467202" w:rsidRPr="00D415F4">
        <w:rPr>
          <w:color w:val="auto"/>
          <w:sz w:val="28"/>
          <w:szCs w:val="28"/>
        </w:rPr>
        <w:t xml:space="preserve">y </w:t>
      </w:r>
      <w:r w:rsidR="00E46346">
        <w:rPr>
          <w:color w:val="auto"/>
          <w:sz w:val="28"/>
          <w:szCs w:val="28"/>
        </w:rPr>
        <w:t>T</w:t>
      </w:r>
      <w:r w:rsidR="00467202" w:rsidRPr="00D415F4">
        <w:rPr>
          <w:color w:val="auto"/>
          <w:sz w:val="28"/>
          <w:szCs w:val="28"/>
        </w:rPr>
        <w:t>ags</w:t>
      </w:r>
      <w:r w:rsidR="00437F56">
        <w:rPr>
          <w:color w:val="auto"/>
          <w:sz w:val="28"/>
          <w:szCs w:val="28"/>
        </w:rPr>
        <w:t xml:space="preserve"> (problems</w:t>
      </w:r>
      <w:r w:rsidR="006F2869">
        <w:rPr>
          <w:color w:val="auto"/>
          <w:sz w:val="28"/>
          <w:szCs w:val="28"/>
        </w:rPr>
        <w:t>tags)</w:t>
      </w:r>
    </w:p>
    <w:p w14:paraId="57415C4F" w14:textId="77777777" w:rsidR="00FE5A16" w:rsidRDefault="00FE5A16" w:rsidP="00850623"/>
    <w:p w14:paraId="7CB90992" w14:textId="1AA069AB" w:rsidR="000020A6" w:rsidRPr="00D415F4" w:rsidRDefault="00850623" w:rsidP="0085062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0020A6" w:rsidRPr="00D415F4">
        <w:rPr>
          <w:sz w:val="26"/>
          <w:szCs w:val="26"/>
        </w:rPr>
        <w:t xml:space="preserve">Emplacement des </w:t>
      </w:r>
      <w:r w:rsidR="00A44FEA" w:rsidRPr="00D415F4">
        <w:rPr>
          <w:sz w:val="26"/>
          <w:szCs w:val="26"/>
        </w:rPr>
        <w:t>nouve</w:t>
      </w:r>
      <w:r w:rsidR="0099064B" w:rsidRPr="00D415F4">
        <w:rPr>
          <w:sz w:val="26"/>
          <w:szCs w:val="26"/>
        </w:rPr>
        <w:t xml:space="preserve">aux </w:t>
      </w:r>
      <w:r w:rsidR="000020A6" w:rsidRPr="00D415F4">
        <w:rPr>
          <w:sz w:val="26"/>
          <w:szCs w:val="26"/>
        </w:rPr>
        <w:t>fichiers :</w:t>
      </w:r>
    </w:p>
    <w:p w14:paraId="6BD3D5D8" w14:textId="38BF9D94" w:rsidR="0023208F" w:rsidRDefault="0023208F" w:rsidP="00850623"/>
    <w:p w14:paraId="2A0D1600" w14:textId="50EDD2B3" w:rsidR="0023208F" w:rsidRDefault="0052296A" w:rsidP="00850623">
      <w:pPr>
        <w:ind w:left="720"/>
        <w:rPr>
          <w:b/>
          <w:bCs/>
          <w:i/>
          <w:iCs/>
          <w:u w:val="single"/>
        </w:rPr>
      </w:pPr>
      <w:r>
        <w:t>Tous les fichiers</w:t>
      </w:r>
      <w:r w:rsidR="0025053E">
        <w:t xml:space="preserve"> du nouveau widget</w:t>
      </w:r>
      <w:r w:rsidR="008267CE">
        <w:t xml:space="preserve"> et des </w:t>
      </w:r>
      <w:r w:rsidR="00B1169B">
        <w:t xml:space="preserve">anciens fichiers qu’on a </w:t>
      </w:r>
      <w:r w:rsidR="001B251D">
        <w:t>modifiés</w:t>
      </w:r>
      <w:r w:rsidR="0025053E">
        <w:t xml:space="preserve"> sont dans le </w:t>
      </w:r>
      <w:r w:rsidR="00B1169B">
        <w:t>dossier</w:t>
      </w:r>
      <w:r w:rsidR="0025053E">
        <w:t xml:space="preserve"> </w:t>
      </w:r>
      <w:r w:rsidR="0025053E" w:rsidRPr="00166EC1">
        <w:rPr>
          <w:b/>
          <w:bCs/>
        </w:rPr>
        <w:t>Zabbix</w:t>
      </w:r>
      <w:r w:rsidR="0025053E">
        <w:t xml:space="preserve"> qui se trouve </w:t>
      </w:r>
      <w:r>
        <w:t xml:space="preserve">à l’emplacement suivant : </w:t>
      </w:r>
      <w:r w:rsidRPr="0052296A">
        <w:rPr>
          <w:b/>
          <w:bCs/>
          <w:i/>
          <w:iCs/>
          <w:u w:val="single"/>
        </w:rPr>
        <w:t>/usr/share/zabbix</w:t>
      </w:r>
      <w:r w:rsidR="00D20C49">
        <w:rPr>
          <w:b/>
          <w:bCs/>
          <w:i/>
          <w:iCs/>
          <w:u w:val="single"/>
        </w:rPr>
        <w:t>/</w:t>
      </w:r>
    </w:p>
    <w:p w14:paraId="3A938C88" w14:textId="49830470" w:rsidR="00B81BB0" w:rsidRDefault="00B81BB0" w:rsidP="00850623">
      <w:pPr>
        <w:rPr>
          <w:b/>
          <w:bCs/>
          <w:i/>
          <w:iCs/>
          <w:u w:val="single"/>
        </w:rPr>
      </w:pPr>
    </w:p>
    <w:p w14:paraId="424E1E05" w14:textId="20FBBBDA" w:rsidR="00B81BB0" w:rsidRPr="00166EC1" w:rsidRDefault="00B81BB0" w:rsidP="00850623">
      <w:pPr>
        <w:ind w:left="720"/>
        <w:rPr>
          <w:b/>
          <w:bCs/>
        </w:rPr>
      </w:pPr>
      <w:r w:rsidRPr="0069325F">
        <w:rPr>
          <w:rStyle w:val="Heading5Char"/>
        </w:rPr>
        <w:t>Fichier :</w:t>
      </w:r>
      <w:r w:rsidRPr="0069325F">
        <w:rPr>
          <w:color w:val="FF0000"/>
        </w:rPr>
        <w:t xml:space="preserve"> </w:t>
      </w:r>
      <w:r w:rsidRPr="00166EC1">
        <w:rPr>
          <w:b/>
          <w:bCs/>
        </w:rPr>
        <w:t>CControllerWidgetProblemsTagsView.php</w:t>
      </w:r>
    </w:p>
    <w:p w14:paraId="7A3FD1CF" w14:textId="53B0C8D0" w:rsidR="00B81BB0" w:rsidRDefault="00964195" w:rsidP="00850623">
      <w:pPr>
        <w:ind w:left="720"/>
        <w:rPr>
          <w:b/>
          <w:bCs/>
          <w:i/>
          <w:iCs/>
          <w:u w:val="single"/>
        </w:rPr>
      </w:pPr>
      <w:r w:rsidRPr="0069325F">
        <w:rPr>
          <w:rStyle w:val="Heading5Char"/>
        </w:rPr>
        <w:t>Emplacement</w:t>
      </w:r>
      <w:r w:rsidR="00166EC1" w:rsidRPr="0069325F">
        <w:rPr>
          <w:rStyle w:val="Heading5Char"/>
        </w:rPr>
        <w:t xml:space="preserve"> :</w:t>
      </w:r>
      <w:r w:rsidR="00166EC1">
        <w:t xml:space="preserve">  ..</w:t>
      </w:r>
      <w:r>
        <w:rPr>
          <w:b/>
          <w:bCs/>
          <w:i/>
          <w:iCs/>
          <w:u w:val="single"/>
        </w:rPr>
        <w:t>/app/controllers</w:t>
      </w:r>
      <w:r w:rsidR="00AA0277">
        <w:rPr>
          <w:b/>
          <w:bCs/>
          <w:i/>
          <w:iCs/>
          <w:u w:val="single"/>
        </w:rPr>
        <w:t>/</w:t>
      </w:r>
    </w:p>
    <w:p w14:paraId="4014BD10" w14:textId="77777777" w:rsidR="00132153" w:rsidRDefault="00132153" w:rsidP="00850623">
      <w:pPr>
        <w:ind w:left="720"/>
        <w:rPr>
          <w:b/>
          <w:bCs/>
          <w:i/>
          <w:iCs/>
          <w:u w:val="single"/>
        </w:rPr>
      </w:pPr>
    </w:p>
    <w:p w14:paraId="47746B57" w14:textId="77777777" w:rsidR="00132153" w:rsidRDefault="00132153" w:rsidP="00850623">
      <w:pPr>
        <w:ind w:left="720"/>
        <w:rPr>
          <w:b/>
          <w:bCs/>
        </w:rPr>
      </w:pPr>
      <w:r w:rsidRPr="0069325F">
        <w:rPr>
          <w:rStyle w:val="Heading5Char"/>
        </w:rPr>
        <w:t>Fichier :</w:t>
      </w:r>
      <w:r>
        <w:t xml:space="preserve"> </w:t>
      </w:r>
      <w:r w:rsidRPr="00FD6120">
        <w:rPr>
          <w:b/>
          <w:bCs/>
        </w:rPr>
        <w:t>monitoring.widget.problemstags.view.php</w:t>
      </w:r>
    </w:p>
    <w:p w14:paraId="2C22F229" w14:textId="2F3F9124" w:rsidR="00132153" w:rsidRPr="00132153" w:rsidRDefault="00132153" w:rsidP="00850623">
      <w:pPr>
        <w:ind w:left="720"/>
        <w:rPr>
          <w:b/>
          <w:bCs/>
          <w:i/>
          <w:iCs/>
          <w:u w:val="single"/>
        </w:rPr>
      </w:pPr>
      <w:r w:rsidRPr="0069325F">
        <w:rPr>
          <w:rStyle w:val="Heading5Char"/>
        </w:rPr>
        <w:t>Emplacement :</w:t>
      </w:r>
      <w:r>
        <w:t xml:space="preserve">  </w:t>
      </w:r>
      <w:r>
        <w:rPr>
          <w:b/>
          <w:bCs/>
          <w:i/>
          <w:iCs/>
          <w:u w:val="single"/>
        </w:rPr>
        <w:t>../app/views/</w:t>
      </w:r>
    </w:p>
    <w:p w14:paraId="6AC637B5" w14:textId="0B9BC052" w:rsidR="00964195" w:rsidRPr="00166EC1" w:rsidRDefault="00964195" w:rsidP="00850623">
      <w:pPr>
        <w:ind w:left="720"/>
      </w:pPr>
    </w:p>
    <w:p w14:paraId="712DBFF6" w14:textId="7DED0BCE" w:rsidR="00964195" w:rsidRDefault="00964195" w:rsidP="00850623">
      <w:pPr>
        <w:ind w:left="720"/>
        <w:rPr>
          <w:b/>
          <w:bCs/>
        </w:rPr>
      </w:pPr>
      <w:r w:rsidRPr="0069325F">
        <w:rPr>
          <w:rStyle w:val="Heading5Char"/>
        </w:rPr>
        <w:t>Fichier :</w:t>
      </w:r>
      <w:r>
        <w:t xml:space="preserve"> </w:t>
      </w:r>
      <w:r w:rsidR="005A1EBB" w:rsidRPr="005A1EBB">
        <w:rPr>
          <w:b/>
          <w:bCs/>
        </w:rPr>
        <w:t>CWidgetFormProblemsTags.php</w:t>
      </w:r>
    </w:p>
    <w:p w14:paraId="09EADCEB" w14:textId="12341105" w:rsidR="005A1EBB" w:rsidRDefault="005A1EBB" w:rsidP="00850623">
      <w:pPr>
        <w:ind w:left="720"/>
        <w:rPr>
          <w:b/>
          <w:bCs/>
          <w:i/>
          <w:iCs/>
          <w:u w:val="single"/>
        </w:rPr>
      </w:pPr>
      <w:r w:rsidRPr="0069325F">
        <w:rPr>
          <w:rStyle w:val="Heading5Char"/>
        </w:rPr>
        <w:t>Emplacement :</w:t>
      </w:r>
      <w:r>
        <w:t xml:space="preserve">  </w:t>
      </w:r>
      <w:r w:rsidRPr="00AA0277">
        <w:rPr>
          <w:b/>
          <w:bCs/>
          <w:i/>
          <w:iCs/>
          <w:u w:val="single"/>
        </w:rPr>
        <w:t>../</w:t>
      </w:r>
      <w:r w:rsidR="003E2224" w:rsidRPr="00AA0277">
        <w:rPr>
          <w:b/>
          <w:bCs/>
          <w:i/>
          <w:iCs/>
          <w:u w:val="single"/>
        </w:rPr>
        <w:t>include/</w:t>
      </w:r>
      <w:r w:rsidR="00AA0277" w:rsidRPr="00AA0277">
        <w:rPr>
          <w:b/>
          <w:bCs/>
          <w:i/>
          <w:iCs/>
          <w:u w:val="single"/>
        </w:rPr>
        <w:t>classes/widgets/form</w:t>
      </w:r>
      <w:r w:rsidR="00024A56">
        <w:rPr>
          <w:b/>
          <w:bCs/>
          <w:i/>
          <w:iCs/>
          <w:u w:val="single"/>
        </w:rPr>
        <w:t>s</w:t>
      </w:r>
      <w:r w:rsidR="00AA0277" w:rsidRPr="00AA0277">
        <w:rPr>
          <w:b/>
          <w:bCs/>
          <w:i/>
          <w:iCs/>
          <w:u w:val="single"/>
        </w:rPr>
        <w:t>/</w:t>
      </w:r>
    </w:p>
    <w:p w14:paraId="209A10C9" w14:textId="5182B381" w:rsidR="00120F12" w:rsidRPr="00120F12" w:rsidRDefault="00120F12" w:rsidP="00850623">
      <w:pPr>
        <w:ind w:left="720"/>
      </w:pPr>
    </w:p>
    <w:p w14:paraId="1E2D3674" w14:textId="6875B818" w:rsidR="00120F12" w:rsidRPr="00120F12" w:rsidRDefault="00120F12" w:rsidP="00850623">
      <w:pPr>
        <w:ind w:left="720"/>
        <w:rPr>
          <w:b/>
          <w:bCs/>
        </w:rPr>
      </w:pPr>
      <w:r w:rsidRPr="0069325F">
        <w:rPr>
          <w:rStyle w:val="Heading5Char"/>
        </w:rPr>
        <w:t>Fichier :</w:t>
      </w:r>
      <w:r>
        <w:t xml:space="preserve"> </w:t>
      </w:r>
      <w:r w:rsidRPr="00120F12">
        <w:rPr>
          <w:b/>
          <w:bCs/>
        </w:rPr>
        <w:t>widget.problemstags.form.view.php</w:t>
      </w:r>
    </w:p>
    <w:p w14:paraId="51903F3D" w14:textId="4AE2F4E5" w:rsidR="00AA0277" w:rsidRDefault="00120F12" w:rsidP="00850623">
      <w:pPr>
        <w:ind w:left="720"/>
        <w:rPr>
          <w:b/>
          <w:bCs/>
          <w:i/>
          <w:iCs/>
          <w:u w:val="single"/>
        </w:rPr>
      </w:pPr>
      <w:r w:rsidRPr="0069325F">
        <w:rPr>
          <w:rStyle w:val="Heading5Char"/>
        </w:rPr>
        <w:t>Emplacement :</w:t>
      </w:r>
      <w:r w:rsidR="000A61A1">
        <w:t xml:space="preserve">  </w:t>
      </w:r>
      <w:r w:rsidR="000A61A1">
        <w:rPr>
          <w:b/>
          <w:bCs/>
          <w:i/>
          <w:iCs/>
          <w:u w:val="single"/>
        </w:rPr>
        <w:t>../</w:t>
      </w:r>
      <w:r w:rsidR="00CB6F00">
        <w:rPr>
          <w:b/>
          <w:bCs/>
          <w:i/>
          <w:iCs/>
          <w:u w:val="single"/>
        </w:rPr>
        <w:t>include/classes/widgets/views</w:t>
      </w:r>
      <w:r w:rsidR="0069325F">
        <w:rPr>
          <w:b/>
          <w:bCs/>
          <w:i/>
          <w:iCs/>
          <w:u w:val="single"/>
        </w:rPr>
        <w:t>/</w:t>
      </w:r>
    </w:p>
    <w:p w14:paraId="7DAB1F32" w14:textId="4727AE78" w:rsidR="00B40BF1" w:rsidRDefault="00B40BF1" w:rsidP="00850623"/>
    <w:p w14:paraId="585D1A1E" w14:textId="77777777" w:rsidR="00101FCA" w:rsidRPr="00101FCA" w:rsidRDefault="00101FCA" w:rsidP="00850623"/>
    <w:p w14:paraId="77CCB53A" w14:textId="57183D63" w:rsidR="00101FCA" w:rsidRPr="00D415F4" w:rsidRDefault="00850623" w:rsidP="0085062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101FCA" w:rsidRPr="00D415F4">
        <w:rPr>
          <w:sz w:val="26"/>
          <w:szCs w:val="26"/>
        </w:rPr>
        <w:t>Emplacement des</w:t>
      </w:r>
      <w:r w:rsidR="00101FCA" w:rsidRPr="00D415F4">
        <w:rPr>
          <w:sz w:val="26"/>
          <w:szCs w:val="26"/>
        </w:rPr>
        <w:t xml:space="preserve"> </w:t>
      </w:r>
      <w:r w:rsidR="00101FCA" w:rsidRPr="00D415F4">
        <w:rPr>
          <w:sz w:val="26"/>
          <w:szCs w:val="26"/>
        </w:rPr>
        <w:t>fichiers </w:t>
      </w:r>
      <w:r w:rsidR="00101FCA" w:rsidRPr="00D415F4">
        <w:rPr>
          <w:sz w:val="26"/>
          <w:szCs w:val="26"/>
        </w:rPr>
        <w:t xml:space="preserve">modifier </w:t>
      </w:r>
      <w:r w:rsidR="00101FCA" w:rsidRPr="00D415F4">
        <w:rPr>
          <w:sz w:val="26"/>
          <w:szCs w:val="26"/>
        </w:rPr>
        <w:t>:</w:t>
      </w:r>
    </w:p>
    <w:p w14:paraId="13651C94" w14:textId="70FE26E5" w:rsidR="00964195" w:rsidRDefault="00964195" w:rsidP="0023208F"/>
    <w:p w14:paraId="1E684C80" w14:textId="61D21D8A" w:rsidR="00403BE3" w:rsidRDefault="007339CC" w:rsidP="00403BE3">
      <w:pPr>
        <w:ind w:left="720"/>
      </w:pPr>
      <w:r>
        <w:t>L</w:t>
      </w:r>
      <w:r w:rsidR="00FB445E">
        <w:t>es lignes de codes</w:t>
      </w:r>
      <w:r>
        <w:t xml:space="preserve"> simple</w:t>
      </w:r>
      <w:r w:rsidR="00FB445E">
        <w:t xml:space="preserve"> ajoutés sont identifiable </w:t>
      </w:r>
      <w:r w:rsidR="00403BE3">
        <w:t xml:space="preserve">avec </w:t>
      </w:r>
      <w:r w:rsidR="00403BE3" w:rsidRPr="00AF0710">
        <w:rPr>
          <w:b/>
          <w:bCs/>
          <w:i/>
          <w:iCs/>
        </w:rPr>
        <w:t>/</w:t>
      </w:r>
      <w:r w:rsidR="00FB445E" w:rsidRPr="00AF0710">
        <w:rPr>
          <w:b/>
          <w:bCs/>
          <w:i/>
          <w:iCs/>
        </w:rPr>
        <w:t>/</w:t>
      </w:r>
      <w:r w:rsidR="00FB445E" w:rsidRPr="00FB445E">
        <w:rPr>
          <w:b/>
          <w:bCs/>
          <w:i/>
          <w:iCs/>
        </w:rPr>
        <w:t xml:space="preserve"> New Widget</w:t>
      </w:r>
      <w:r w:rsidR="00403BE3">
        <w:rPr>
          <w:b/>
          <w:bCs/>
          <w:i/>
          <w:iCs/>
        </w:rPr>
        <w:t xml:space="preserve"> </w:t>
      </w:r>
      <w:r w:rsidR="00403BE3">
        <w:t>placé sur le côté droit.</w:t>
      </w:r>
    </w:p>
    <w:p w14:paraId="6127198C" w14:textId="787EF7FA" w:rsidR="003468B7" w:rsidRPr="00AF0710" w:rsidRDefault="00403BE3" w:rsidP="00403BE3">
      <w:pPr>
        <w:ind w:left="720"/>
      </w:pPr>
      <w:r>
        <w:t>Les paragraphes et fonctions sont indentifiable avec </w:t>
      </w:r>
      <w:r w:rsidR="00AF0710">
        <w:rPr>
          <w:b/>
          <w:bCs/>
          <w:i/>
          <w:iCs/>
        </w:rPr>
        <w:t xml:space="preserve">// Beginning New Widget </w:t>
      </w:r>
      <w:r w:rsidR="00AF0710">
        <w:t xml:space="preserve">au début et       </w:t>
      </w:r>
      <w:r w:rsidR="00AF0710">
        <w:rPr>
          <w:b/>
          <w:bCs/>
          <w:i/>
          <w:iCs/>
        </w:rPr>
        <w:t xml:space="preserve">// End New Widget </w:t>
      </w:r>
      <w:r w:rsidR="00AF0710">
        <w:t>à la fin.</w:t>
      </w:r>
    </w:p>
    <w:p w14:paraId="502723C0" w14:textId="77777777" w:rsidR="00FB445E" w:rsidRPr="00101FCA" w:rsidRDefault="00FB445E" w:rsidP="0023208F"/>
    <w:p w14:paraId="5FC33382" w14:textId="2E8F0B7A" w:rsidR="000020A6" w:rsidRDefault="00A4529F" w:rsidP="00A4529F">
      <w:pPr>
        <w:rPr>
          <w:b/>
          <w:bCs/>
        </w:rPr>
      </w:pPr>
      <w:r>
        <w:tab/>
      </w:r>
      <w:r w:rsidRPr="001E1ABA">
        <w:rPr>
          <w:rStyle w:val="Heading5Char"/>
        </w:rPr>
        <w:t>Fichier :</w:t>
      </w:r>
      <w:r>
        <w:t xml:space="preserve"> </w:t>
      </w:r>
      <w:r>
        <w:rPr>
          <w:b/>
          <w:bCs/>
        </w:rPr>
        <w:t>C</w:t>
      </w:r>
      <w:r w:rsidR="004B5DB4">
        <w:rPr>
          <w:b/>
          <w:bCs/>
        </w:rPr>
        <w:t>R</w:t>
      </w:r>
      <w:r>
        <w:rPr>
          <w:b/>
          <w:bCs/>
        </w:rPr>
        <w:t>outer.php</w:t>
      </w:r>
    </w:p>
    <w:p w14:paraId="40B80416" w14:textId="23A87164" w:rsidR="00E33700" w:rsidRDefault="00E33700" w:rsidP="00A4529F">
      <w:pPr>
        <w:rPr>
          <w:b/>
          <w:bCs/>
          <w:i/>
          <w:iCs/>
          <w:u w:val="single"/>
        </w:rPr>
      </w:pPr>
      <w:r>
        <w:rPr>
          <w:b/>
          <w:bCs/>
        </w:rPr>
        <w:tab/>
      </w:r>
      <w:r w:rsidRPr="005E7EE1">
        <w:rPr>
          <w:rStyle w:val="Heading5Char"/>
        </w:rPr>
        <w:t>Emplacement :</w:t>
      </w:r>
      <w:r w:rsidR="00983D2A">
        <w:t xml:space="preserve">  </w:t>
      </w:r>
      <w:r w:rsidR="005E7EE1">
        <w:rPr>
          <w:b/>
          <w:bCs/>
          <w:i/>
          <w:iCs/>
          <w:u w:val="single"/>
        </w:rPr>
        <w:t>../include/classes/mvc/</w:t>
      </w:r>
    </w:p>
    <w:p w14:paraId="1012BDDB" w14:textId="656E0E69" w:rsidR="005E7EE1" w:rsidRDefault="005E7EE1" w:rsidP="00A4529F"/>
    <w:p w14:paraId="4A2BB3C7" w14:textId="7B87BADF" w:rsidR="009A65A0" w:rsidRDefault="009A65A0" w:rsidP="00A4529F">
      <w:pPr>
        <w:rPr>
          <w:b/>
          <w:bCs/>
        </w:rPr>
      </w:pPr>
      <w:r>
        <w:tab/>
      </w:r>
      <w:r w:rsidRPr="00896C0B">
        <w:rPr>
          <w:rStyle w:val="Heading5Char"/>
        </w:rPr>
        <w:t>Fichier :</w:t>
      </w:r>
      <w:r>
        <w:t xml:space="preserve"> </w:t>
      </w:r>
      <w:r w:rsidR="00896C0B" w:rsidRPr="00896C0B">
        <w:rPr>
          <w:b/>
          <w:bCs/>
        </w:rPr>
        <w:t>defines.inc.php</w:t>
      </w:r>
    </w:p>
    <w:p w14:paraId="21190695" w14:textId="5F45DB10" w:rsidR="00896C0B" w:rsidRDefault="00896C0B" w:rsidP="00A4529F">
      <w:pPr>
        <w:rPr>
          <w:b/>
          <w:bCs/>
          <w:i/>
          <w:iCs/>
          <w:u w:val="single"/>
        </w:rPr>
      </w:pPr>
      <w:r>
        <w:rPr>
          <w:b/>
          <w:bCs/>
        </w:rPr>
        <w:tab/>
      </w:r>
      <w:r w:rsidRPr="00C1007E">
        <w:rPr>
          <w:rStyle w:val="Heading5Char"/>
        </w:rPr>
        <w:t>Emplacement :</w:t>
      </w:r>
      <w:r w:rsidR="00666F73">
        <w:t xml:space="preserve">  </w:t>
      </w:r>
      <w:r w:rsidR="008F167F">
        <w:rPr>
          <w:b/>
          <w:bCs/>
          <w:i/>
          <w:iCs/>
          <w:u w:val="single"/>
        </w:rPr>
        <w:t>../include/</w:t>
      </w:r>
    </w:p>
    <w:p w14:paraId="15F1D4A6" w14:textId="2BC9876B" w:rsidR="00486357" w:rsidRDefault="00B763B5" w:rsidP="00A4529F">
      <w:r>
        <w:tab/>
      </w:r>
    </w:p>
    <w:p w14:paraId="6D5CD9C7" w14:textId="67C599F7" w:rsidR="00B763B5" w:rsidRPr="00B763B5" w:rsidRDefault="00B763B5" w:rsidP="00A4529F">
      <w:pPr>
        <w:rPr>
          <w:b/>
          <w:bCs/>
        </w:rPr>
      </w:pPr>
      <w:r>
        <w:tab/>
      </w:r>
      <w:r w:rsidRPr="00B763B5">
        <w:rPr>
          <w:rStyle w:val="Heading5Char"/>
        </w:rPr>
        <w:t>Fichier :</w:t>
      </w:r>
      <w:r>
        <w:t xml:space="preserve"> </w:t>
      </w:r>
      <w:r w:rsidRPr="00B763B5">
        <w:rPr>
          <w:b/>
          <w:bCs/>
        </w:rPr>
        <w:t>CWidgetConfig.php</w:t>
      </w:r>
    </w:p>
    <w:p w14:paraId="7CDA5222" w14:textId="2F3D44F8" w:rsidR="00C1007E" w:rsidRDefault="00B763B5" w:rsidP="00A4529F">
      <w:pPr>
        <w:rPr>
          <w:b/>
          <w:bCs/>
          <w:i/>
          <w:iCs/>
          <w:u w:val="single"/>
        </w:rPr>
      </w:pPr>
      <w:r>
        <w:tab/>
      </w:r>
      <w:r w:rsidRPr="00310744">
        <w:rPr>
          <w:rStyle w:val="Heading5Char"/>
        </w:rPr>
        <w:t>Emplacement :</w:t>
      </w:r>
      <w:r>
        <w:t xml:space="preserve">  </w:t>
      </w:r>
      <w:r>
        <w:rPr>
          <w:b/>
          <w:bCs/>
          <w:i/>
          <w:iCs/>
          <w:u w:val="single"/>
        </w:rPr>
        <w:t>../</w:t>
      </w:r>
      <w:r w:rsidR="00310744">
        <w:rPr>
          <w:b/>
          <w:bCs/>
          <w:i/>
          <w:iCs/>
          <w:u w:val="single"/>
        </w:rPr>
        <w:t>include/clases/widget/</w:t>
      </w:r>
    </w:p>
    <w:p w14:paraId="5C8BB4EF" w14:textId="76A922AB" w:rsidR="00310744" w:rsidRPr="00310744" w:rsidRDefault="00310744" w:rsidP="00A4529F"/>
    <w:p w14:paraId="51A3DEE6" w14:textId="77777777" w:rsidR="00310744" w:rsidRPr="00310744" w:rsidRDefault="00310744" w:rsidP="00A4529F"/>
    <w:p w14:paraId="357AAB16" w14:textId="5E8DE86E" w:rsidR="005E7EE1" w:rsidRPr="005E7EE1" w:rsidRDefault="00C1007E" w:rsidP="00A4529F">
      <w:r>
        <w:tab/>
      </w:r>
      <w:r w:rsidR="005E7EE1">
        <w:tab/>
      </w:r>
    </w:p>
    <w:p w14:paraId="089E3BF5" w14:textId="77777777" w:rsidR="00FE5A16" w:rsidRDefault="00FE5A16" w:rsidP="000020A6"/>
    <w:p w14:paraId="20A05873" w14:textId="77777777" w:rsidR="000020A6" w:rsidRPr="000020A6" w:rsidRDefault="000020A6" w:rsidP="000020A6"/>
    <w:sectPr w:rsidR="000020A6" w:rsidRPr="0000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EE5CE" w14:textId="77777777" w:rsidR="00F66BD1" w:rsidRDefault="00F66BD1" w:rsidP="00002481">
      <w:r>
        <w:separator/>
      </w:r>
    </w:p>
  </w:endnote>
  <w:endnote w:type="continuationSeparator" w:id="0">
    <w:p w14:paraId="64C24173" w14:textId="77777777" w:rsidR="00F66BD1" w:rsidRDefault="00F66BD1" w:rsidP="0000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ADFDF" w14:textId="77777777" w:rsidR="00F66BD1" w:rsidRDefault="00F66BD1" w:rsidP="00002481">
      <w:r>
        <w:separator/>
      </w:r>
    </w:p>
  </w:footnote>
  <w:footnote w:type="continuationSeparator" w:id="0">
    <w:p w14:paraId="4A5BF903" w14:textId="77777777" w:rsidR="00F66BD1" w:rsidRDefault="00F66BD1" w:rsidP="00002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225313"/>
    <w:multiLevelType w:val="hybridMultilevel"/>
    <w:tmpl w:val="67E670C4"/>
    <w:lvl w:ilvl="0" w:tplc="301E3A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༿༺༼"/>
    <w:docVar w:name="CheckSum" w:val="ཀགྷང༽!ཁངག༿!ཁངག༿"/>
    <w:docVar w:name="CLIName" w:val="ཡེཏླྀ཭ཿཿཱཱཱིུུ཰!ཡེཏླྀ཭ཿཿཱཱཱིུུ཰!ཡེཏླྀ཭ཿཿཱཱཱིུུ཰"/>
    <w:docVar w:name="DateTime" w:val="གྷ༻ཅ༻༾༼༾༼༬༬༽༿ཆ༿ང༬༴ནཙའ༷༾ཆ༼༵!གྷ༻༾༼༻༾༼༾༼༬༬༽ཀཆཀཅ༬༴ནཙའ༷༾ཆ༼༵!གྷ༻༾༼༻༾༼༾༼༬༬༽ཀཆཀཅ༬༴ནཙའ༷༾ཆ༼༵"/>
    <w:docVar w:name="DoneBy" w:val="ཟའཨཱེཻ྆༬ཱིཻིླཱྀུ཭ེཻ!ཧཡེཏླྀ཭ཿཿཱཱཱིུུ཰ཀྵ༬ཊ༬ཌྷཕཛྷ༬ུ཭ེ཰ཱཻྂཾ!ཧཡེཏླྀ཭ཿཿཱཱཱིུུ཰ཀྵ༬ཊ༬ཌྷཕཛྷ༬ུ཭ེ཰ཱཻྂཾ"/>
    <w:docVar w:name="IPAddress" w:val="ཏཞཛཏལཐ༽༿ཅ༿ང!ཏཞཛཏལཐ༽༾༿ཁང!ཏཞཛཏལཐ༽༾༿ཁང"/>
    <w:docVar w:name="Random" w:val="12"/>
  </w:docVars>
  <w:rsids>
    <w:rsidRoot w:val="00735E03"/>
    <w:rsid w:val="000020A6"/>
    <w:rsid w:val="00002481"/>
    <w:rsid w:val="00024A56"/>
    <w:rsid w:val="000905CF"/>
    <w:rsid w:val="000A61A1"/>
    <w:rsid w:val="00101FCA"/>
    <w:rsid w:val="00120F12"/>
    <w:rsid w:val="00132153"/>
    <w:rsid w:val="00166EC1"/>
    <w:rsid w:val="001B251D"/>
    <w:rsid w:val="001E1ABA"/>
    <w:rsid w:val="0023208F"/>
    <w:rsid w:val="0024074A"/>
    <w:rsid w:val="0025053E"/>
    <w:rsid w:val="002A0BEA"/>
    <w:rsid w:val="002D3D02"/>
    <w:rsid w:val="003103BB"/>
    <w:rsid w:val="00310744"/>
    <w:rsid w:val="0031740D"/>
    <w:rsid w:val="003468B7"/>
    <w:rsid w:val="003E2224"/>
    <w:rsid w:val="00403BE3"/>
    <w:rsid w:val="00437F56"/>
    <w:rsid w:val="00467202"/>
    <w:rsid w:val="00484B14"/>
    <w:rsid w:val="00486357"/>
    <w:rsid w:val="004B5DB4"/>
    <w:rsid w:val="004C6805"/>
    <w:rsid w:val="004F63F2"/>
    <w:rsid w:val="0052296A"/>
    <w:rsid w:val="00574938"/>
    <w:rsid w:val="005A1EBB"/>
    <w:rsid w:val="005E7EE1"/>
    <w:rsid w:val="00631E9D"/>
    <w:rsid w:val="00645252"/>
    <w:rsid w:val="00666F73"/>
    <w:rsid w:val="0069325F"/>
    <w:rsid w:val="006B1DAA"/>
    <w:rsid w:val="006D3D74"/>
    <w:rsid w:val="006E12DF"/>
    <w:rsid w:val="006F2869"/>
    <w:rsid w:val="007124FE"/>
    <w:rsid w:val="007339CC"/>
    <w:rsid w:val="00735E03"/>
    <w:rsid w:val="00775BAF"/>
    <w:rsid w:val="008267CE"/>
    <w:rsid w:val="0083569A"/>
    <w:rsid w:val="00850623"/>
    <w:rsid w:val="00896C0B"/>
    <w:rsid w:val="008B2B31"/>
    <w:rsid w:val="008F167F"/>
    <w:rsid w:val="00964195"/>
    <w:rsid w:val="00983D2A"/>
    <w:rsid w:val="0099064B"/>
    <w:rsid w:val="009A65A0"/>
    <w:rsid w:val="009F1E4E"/>
    <w:rsid w:val="00A44FEA"/>
    <w:rsid w:val="00A4529F"/>
    <w:rsid w:val="00A45C9E"/>
    <w:rsid w:val="00A709E3"/>
    <w:rsid w:val="00A9204E"/>
    <w:rsid w:val="00AA0277"/>
    <w:rsid w:val="00AC516A"/>
    <w:rsid w:val="00AC6661"/>
    <w:rsid w:val="00AF0710"/>
    <w:rsid w:val="00B1169B"/>
    <w:rsid w:val="00B22280"/>
    <w:rsid w:val="00B40BF1"/>
    <w:rsid w:val="00B47D4D"/>
    <w:rsid w:val="00B763B5"/>
    <w:rsid w:val="00B81BB0"/>
    <w:rsid w:val="00C1007E"/>
    <w:rsid w:val="00C9662F"/>
    <w:rsid w:val="00CB6F00"/>
    <w:rsid w:val="00D20C49"/>
    <w:rsid w:val="00D415F4"/>
    <w:rsid w:val="00D7375A"/>
    <w:rsid w:val="00E14797"/>
    <w:rsid w:val="00E33700"/>
    <w:rsid w:val="00E46346"/>
    <w:rsid w:val="00EB6615"/>
    <w:rsid w:val="00EF1B2A"/>
    <w:rsid w:val="00F66BD1"/>
    <w:rsid w:val="00F72FC0"/>
    <w:rsid w:val="00F77701"/>
    <w:rsid w:val="00FB445E"/>
    <w:rsid w:val="00FD6120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FF419"/>
  <w15:chartTrackingRefBased/>
  <w15:docId w15:val="{14B91E4D-9C52-4335-A2A0-979F34DB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1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zo%20foglian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4523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FOGLIANO</dc:creator>
  <cp:keywords/>
  <dc:description/>
  <cp:lastModifiedBy>Enzo FOGLIANO</cp:lastModifiedBy>
  <cp:revision>73</cp:revision>
  <dcterms:created xsi:type="dcterms:W3CDTF">2020-07-06T08:24:00Z</dcterms:created>
  <dcterms:modified xsi:type="dcterms:W3CDTF">2020-07-24T07:48:00Z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cf8c7287-838c-46dd-b281-b1140229e67a_Enabled">
    <vt:lpwstr>true</vt:lpwstr>
  </property>
  <property fmtid="{D5CDD505-2E9C-101B-9397-08002B2CF9AE}" pid="9" name="MSIP_Label_cf8c7287-838c-46dd-b281-b1140229e67a_SetDate">
    <vt:lpwstr>2020-07-06T08:24:09Z</vt:lpwstr>
  </property>
  <property fmtid="{D5CDD505-2E9C-101B-9397-08002B2CF9AE}" pid="10" name="MSIP_Label_cf8c7287-838c-46dd-b281-b1140229e67a_Method">
    <vt:lpwstr>Privileged</vt:lpwstr>
  </property>
  <property fmtid="{D5CDD505-2E9C-101B-9397-08002B2CF9AE}" pid="11" name="MSIP_Label_cf8c7287-838c-46dd-b281-b1140229e67a_Name">
    <vt:lpwstr>cf8c7287-838c-46dd-b281-b1140229e67a</vt:lpwstr>
  </property>
  <property fmtid="{D5CDD505-2E9C-101B-9397-08002B2CF9AE}" pid="12" name="MSIP_Label_cf8c7287-838c-46dd-b281-b1140229e67a_SiteId">
    <vt:lpwstr>75e027c9-20d5-47d5-b82f-77d7cd041e8f</vt:lpwstr>
  </property>
  <property fmtid="{D5CDD505-2E9C-101B-9397-08002B2CF9AE}" pid="13" name="MSIP_Label_cf8c7287-838c-46dd-b281-b1140229e67a_ActionId">
    <vt:lpwstr>f73aca57-b216-4f8f-b923-a445a6abe59e</vt:lpwstr>
  </property>
  <property fmtid="{D5CDD505-2E9C-101B-9397-08002B2CF9AE}" pid="14" name="MSIP_Label_cf8c7287-838c-46dd-b281-b1140229e67a_ContentBits">
    <vt:lpwstr>0</vt:lpwstr>
  </property>
</Properties>
</file>